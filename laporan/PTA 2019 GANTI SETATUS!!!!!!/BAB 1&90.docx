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54" w:rsidRDefault="009C2454" w:rsidP="009C2454">
      <w:pPr>
        <w:pStyle w:val="Heading1"/>
        <w:numPr>
          <w:ilvl w:val="0"/>
          <w:numId w:val="2"/>
        </w:numPr>
      </w:pPr>
      <w:r>
        <w:br/>
      </w:r>
      <w:bookmarkStart w:id="0" w:name="_Toc513559053"/>
      <w:bookmarkStart w:id="1" w:name="_Toc527300392"/>
      <w:r>
        <w:t>Pendahuluan</w:t>
      </w:r>
      <w:bookmarkEnd w:id="0"/>
      <w:bookmarkEnd w:id="1"/>
    </w:p>
    <w:p w:rsidR="009C2454" w:rsidRDefault="009C2454" w:rsidP="009C2454"/>
    <w:p w:rsidR="009C2454" w:rsidRDefault="009C2454" w:rsidP="009C2454"/>
    <w:p w:rsidR="009C2454" w:rsidRPr="0079709C" w:rsidRDefault="009C2454" w:rsidP="001C3DED">
      <w:pPr>
        <w:pStyle w:val="Heading2"/>
        <w:numPr>
          <w:ilvl w:val="1"/>
          <w:numId w:val="4"/>
        </w:numPr>
        <w:rPr>
          <w:szCs w:val="24"/>
        </w:rPr>
      </w:pPr>
      <w:bookmarkStart w:id="2" w:name="_Toc513559054"/>
      <w:bookmarkStart w:id="3" w:name="_Toc527300393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2"/>
      <w:bookmarkEnd w:id="3"/>
      <w:proofErr w:type="spellEnd"/>
    </w:p>
    <w:p w:rsidR="007100EB" w:rsidRDefault="009C2454" w:rsidP="007100EB">
      <w:pPr>
        <w:rPr>
          <w:szCs w:val="24"/>
        </w:rPr>
      </w:pPr>
      <w:proofErr w:type="spellStart"/>
      <w:r>
        <w:rPr>
          <w:szCs w:val="24"/>
        </w:rPr>
        <w:t>Jogja</w:t>
      </w:r>
      <w:proofErr w:type="spellEnd"/>
      <w:r>
        <w:rPr>
          <w:szCs w:val="24"/>
        </w:rPr>
        <w:t xml:space="preserve"> Bay Store </w:t>
      </w:r>
      <w:proofErr w:type="spellStart"/>
      <w:r>
        <w:rPr>
          <w:szCs w:val="24"/>
        </w:rPr>
        <w:t>berg</w:t>
      </w:r>
      <w:r w:rsidR="00EF4343">
        <w:rPr>
          <w:szCs w:val="24"/>
        </w:rPr>
        <w:t>erak</w:t>
      </w:r>
      <w:proofErr w:type="spellEnd"/>
      <w:r w:rsidR="00EF4343">
        <w:rPr>
          <w:szCs w:val="24"/>
        </w:rPr>
        <w:t xml:space="preserve"> di </w:t>
      </w:r>
      <w:proofErr w:type="spellStart"/>
      <w:r w:rsidR="00EF4343">
        <w:rPr>
          <w:szCs w:val="24"/>
        </w:rPr>
        <w:t>bidang</w:t>
      </w:r>
      <w:proofErr w:type="spellEnd"/>
      <w:r w:rsidR="00EF4343">
        <w:rPr>
          <w:szCs w:val="24"/>
        </w:rPr>
        <w:t xml:space="preserve"> merchandise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wahana</w:t>
      </w:r>
      <w:proofErr w:type="spellEnd"/>
      <w:r>
        <w:rPr>
          <w:szCs w:val="24"/>
        </w:rPr>
        <w:t xml:space="preserve"> air JOGJA BAY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tentunya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membangun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perusahaan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bertahan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</w:t>
      </w:r>
      <w:proofErr w:type="spellStart"/>
      <w:proofErr w:type="gram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menunjang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kinerja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semakin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karyawan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Jogjabay</w:t>
      </w:r>
      <w:proofErr w:type="spellEnd"/>
      <w:r>
        <w:rPr>
          <w:szCs w:val="24"/>
        </w:rPr>
        <w:t xml:space="preserve"> Store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diadakan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karyawan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spellStart"/>
      <w:proofErr w:type="gramStart"/>
      <w:r w:rsidR="007100EB">
        <w:rPr>
          <w:szCs w:val="24"/>
        </w:rPr>
        <w:t>Pada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suatu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perusahaan</w:t>
      </w:r>
      <w:proofErr w:type="spellEnd"/>
      <w:r w:rsidR="007100EB">
        <w:rPr>
          <w:szCs w:val="24"/>
        </w:rPr>
        <w:t xml:space="preserve">, </w:t>
      </w:r>
      <w:proofErr w:type="spellStart"/>
      <w:r w:rsidR="007100EB">
        <w:rPr>
          <w:szCs w:val="24"/>
        </w:rPr>
        <w:t>sumber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daya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manusia</w:t>
      </w:r>
      <w:proofErr w:type="spellEnd"/>
      <w:r w:rsidR="007100EB">
        <w:rPr>
          <w:szCs w:val="24"/>
        </w:rPr>
        <w:t xml:space="preserve"> (SDM) </w:t>
      </w:r>
      <w:proofErr w:type="spellStart"/>
      <w:r w:rsidR="007100EB">
        <w:rPr>
          <w:szCs w:val="24"/>
        </w:rPr>
        <w:t>adalah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salah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satu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elemen</w:t>
      </w:r>
      <w:proofErr w:type="spellEnd"/>
      <w:r w:rsidR="007100EB">
        <w:rPr>
          <w:szCs w:val="24"/>
        </w:rPr>
        <w:t xml:space="preserve"> yang </w:t>
      </w:r>
      <w:proofErr w:type="spellStart"/>
      <w:r w:rsidR="007100EB">
        <w:rPr>
          <w:szCs w:val="24"/>
        </w:rPr>
        <w:t>sangat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penting</w:t>
      </w:r>
      <w:proofErr w:type="spellEnd"/>
      <w:r w:rsidR="007100EB">
        <w:rPr>
          <w:szCs w:val="24"/>
        </w:rPr>
        <w:t xml:space="preserve">, </w:t>
      </w:r>
      <w:proofErr w:type="spellStart"/>
      <w:r w:rsidR="007100EB">
        <w:rPr>
          <w:szCs w:val="24"/>
        </w:rPr>
        <w:t>karena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mempengaruhi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aspek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penetu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keberhasilan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kerja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dan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pencapaian</w:t>
      </w:r>
      <w:proofErr w:type="spellEnd"/>
      <w:r w:rsidR="007100EB">
        <w:rPr>
          <w:szCs w:val="24"/>
        </w:rPr>
        <w:t xml:space="preserve"> target </w:t>
      </w:r>
      <w:proofErr w:type="spellStart"/>
      <w:r w:rsidR="007100EB">
        <w:rPr>
          <w:szCs w:val="24"/>
        </w:rPr>
        <w:t>dari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perusahaan</w:t>
      </w:r>
      <w:proofErr w:type="spellEnd"/>
      <w:r w:rsidR="007100EB">
        <w:rPr>
          <w:szCs w:val="24"/>
        </w:rPr>
        <w:t>.</w:t>
      </w:r>
      <w:proofErr w:type="gram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Jogjabay</w:t>
      </w:r>
      <w:proofErr w:type="spellEnd"/>
      <w:r w:rsidR="007100EB">
        <w:rPr>
          <w:szCs w:val="24"/>
        </w:rPr>
        <w:t xml:space="preserve"> Store </w:t>
      </w:r>
      <w:proofErr w:type="spellStart"/>
      <w:proofErr w:type="gramStart"/>
      <w:r w:rsidR="007100EB">
        <w:rPr>
          <w:szCs w:val="24"/>
        </w:rPr>
        <w:t>akan</w:t>
      </w:r>
      <w:proofErr w:type="spellEnd"/>
      <w:proofErr w:type="gram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menilai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karyawan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terbaik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berdasarkan</w:t>
      </w:r>
      <w:proofErr w:type="spellEnd"/>
      <w:r w:rsidR="007100EB">
        <w:rPr>
          <w:szCs w:val="24"/>
        </w:rPr>
        <w:t xml:space="preserve"> </w:t>
      </w:r>
      <w:r w:rsidR="007100EB" w:rsidRPr="00F0555E">
        <w:rPr>
          <w:i/>
          <w:szCs w:val="24"/>
        </w:rPr>
        <w:t>variable</w:t>
      </w:r>
      <w:r w:rsidR="007100EB">
        <w:rPr>
          <w:i/>
          <w:szCs w:val="24"/>
        </w:rPr>
        <w:t xml:space="preserve"> </w:t>
      </w:r>
      <w:proofErr w:type="spellStart"/>
      <w:r w:rsidR="007100EB">
        <w:rPr>
          <w:szCs w:val="24"/>
        </w:rPr>
        <w:t>kedisiplinan</w:t>
      </w:r>
      <w:proofErr w:type="spellEnd"/>
      <w:r w:rsidR="007100EB">
        <w:rPr>
          <w:szCs w:val="24"/>
        </w:rPr>
        <w:t xml:space="preserve">, </w:t>
      </w:r>
      <w:proofErr w:type="spellStart"/>
      <w:r w:rsidR="007100EB">
        <w:rPr>
          <w:szCs w:val="24"/>
        </w:rPr>
        <w:t>kebersihan</w:t>
      </w:r>
      <w:proofErr w:type="spellEnd"/>
      <w:r w:rsidR="007100EB">
        <w:rPr>
          <w:szCs w:val="24"/>
        </w:rPr>
        <w:t xml:space="preserve">, </w:t>
      </w:r>
      <w:proofErr w:type="spellStart"/>
      <w:r w:rsidR="007100EB">
        <w:rPr>
          <w:szCs w:val="24"/>
        </w:rPr>
        <w:t>kejujuran</w:t>
      </w:r>
      <w:proofErr w:type="spellEnd"/>
      <w:r w:rsidR="007100EB">
        <w:rPr>
          <w:szCs w:val="24"/>
        </w:rPr>
        <w:t xml:space="preserve">, </w:t>
      </w:r>
      <w:proofErr w:type="spellStart"/>
      <w:r w:rsidR="007100EB">
        <w:rPr>
          <w:szCs w:val="24"/>
        </w:rPr>
        <w:t>komunikasi</w:t>
      </w:r>
      <w:proofErr w:type="spellEnd"/>
      <w:r w:rsidR="007100EB">
        <w:rPr>
          <w:szCs w:val="24"/>
        </w:rPr>
        <w:t xml:space="preserve">, </w:t>
      </w:r>
      <w:proofErr w:type="spellStart"/>
      <w:r w:rsidR="007100EB">
        <w:rPr>
          <w:szCs w:val="24"/>
        </w:rPr>
        <w:t>kerjasama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dan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tanggung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jawab</w:t>
      </w:r>
      <w:proofErr w:type="spellEnd"/>
      <w:r w:rsidR="007100EB">
        <w:rPr>
          <w:szCs w:val="24"/>
        </w:rPr>
        <w:t>.</w:t>
      </w:r>
    </w:p>
    <w:p w:rsidR="007100EB" w:rsidRPr="00F0555E" w:rsidRDefault="00FC651B" w:rsidP="007100EB">
      <w:pPr>
        <w:rPr>
          <w:szCs w:val="24"/>
        </w:rPr>
      </w:pPr>
      <w:proofErr w:type="gramStart"/>
      <w:r>
        <w:rPr>
          <w:szCs w:val="24"/>
        </w:rPr>
        <w:t xml:space="preserve">Dari </w:t>
      </w:r>
      <w:proofErr w:type="spellStart"/>
      <w:r>
        <w:rPr>
          <w:szCs w:val="24"/>
        </w:rPr>
        <w:t>permasalahan</w:t>
      </w:r>
      <w:proofErr w:type="spellEnd"/>
      <w:r>
        <w:rPr>
          <w:szCs w:val="24"/>
        </w:rPr>
        <w:t xml:space="preserve"> di</w:t>
      </w:r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Jogjabay</w:t>
      </w:r>
      <w:proofErr w:type="spellEnd"/>
      <w:r w:rsidR="007100EB">
        <w:rPr>
          <w:szCs w:val="24"/>
        </w:rPr>
        <w:t xml:space="preserve"> Store </w:t>
      </w:r>
      <w:proofErr w:type="spellStart"/>
      <w:r w:rsidR="007100EB">
        <w:rPr>
          <w:szCs w:val="24"/>
        </w:rPr>
        <w:t>ingin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melakukan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penghargaan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karyawan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terbaik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untuk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memacu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semangat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karyawan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dalam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meningkatkan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dedikasidan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kinerjanya</w:t>
      </w:r>
      <w:proofErr w:type="spellEnd"/>
      <w:r w:rsidR="007100EB">
        <w:rPr>
          <w:szCs w:val="24"/>
        </w:rPr>
        <w:t>.</w:t>
      </w:r>
      <w:proofErr w:type="gram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Pemilihan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karyawan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terbaik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dilakukan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secara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periodik</w:t>
      </w:r>
      <w:proofErr w:type="spellEnd"/>
      <w:r w:rsidR="007100EB">
        <w:rPr>
          <w:szCs w:val="24"/>
        </w:rPr>
        <w:t xml:space="preserve"> </w:t>
      </w:r>
      <w:proofErr w:type="spellStart"/>
      <w:proofErr w:type="gramStart"/>
      <w:r w:rsidR="007100EB">
        <w:rPr>
          <w:szCs w:val="24"/>
        </w:rPr>
        <w:t>akan</w:t>
      </w:r>
      <w:proofErr w:type="spellEnd"/>
      <w:proofErr w:type="gram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tetapi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belum</w:t>
      </w:r>
      <w:proofErr w:type="spellEnd"/>
      <w:r w:rsidR="007100EB">
        <w:rPr>
          <w:szCs w:val="24"/>
        </w:rPr>
        <w:t xml:space="preserve"> optimal </w:t>
      </w:r>
      <w:proofErr w:type="spellStart"/>
      <w:r w:rsidR="007100EB">
        <w:rPr>
          <w:szCs w:val="24"/>
        </w:rPr>
        <w:t>dalam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pelaksanaanya</w:t>
      </w:r>
      <w:proofErr w:type="spellEnd"/>
      <w:r w:rsidR="007100EB">
        <w:rPr>
          <w:szCs w:val="24"/>
        </w:rPr>
        <w:t xml:space="preserve">. </w:t>
      </w:r>
      <w:proofErr w:type="spellStart"/>
      <w:r w:rsidR="007100EB">
        <w:rPr>
          <w:szCs w:val="24"/>
        </w:rPr>
        <w:t>Jogjabay</w:t>
      </w:r>
      <w:proofErr w:type="spellEnd"/>
      <w:r w:rsidR="007100EB">
        <w:rPr>
          <w:szCs w:val="24"/>
        </w:rPr>
        <w:t xml:space="preserve"> Store </w:t>
      </w:r>
      <w:proofErr w:type="spellStart"/>
      <w:r w:rsidR="007100EB">
        <w:rPr>
          <w:szCs w:val="24"/>
        </w:rPr>
        <w:t>mendapat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kendala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dalam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memutuskan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karyawan</w:t>
      </w:r>
      <w:proofErr w:type="spellEnd"/>
      <w:r w:rsidR="007100EB">
        <w:rPr>
          <w:szCs w:val="24"/>
        </w:rPr>
        <w:t xml:space="preserve"> yang </w:t>
      </w:r>
      <w:proofErr w:type="spellStart"/>
      <w:proofErr w:type="gramStart"/>
      <w:r w:rsidR="007100EB">
        <w:rPr>
          <w:szCs w:val="24"/>
        </w:rPr>
        <w:t>akan</w:t>
      </w:r>
      <w:proofErr w:type="spellEnd"/>
      <w:proofErr w:type="gram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diperioritaskan</w:t>
      </w:r>
      <w:proofErr w:type="spellEnd"/>
      <w:r w:rsidR="007100EB">
        <w:rPr>
          <w:szCs w:val="24"/>
        </w:rPr>
        <w:t xml:space="preserve">. </w:t>
      </w:r>
      <w:proofErr w:type="spellStart"/>
      <w:proofErr w:type="gramStart"/>
      <w:r w:rsidR="007100EB">
        <w:rPr>
          <w:szCs w:val="24"/>
        </w:rPr>
        <w:t>Kendala</w:t>
      </w:r>
      <w:proofErr w:type="spellEnd"/>
      <w:r w:rsidR="007100EB">
        <w:rPr>
          <w:szCs w:val="24"/>
        </w:rPr>
        <w:t xml:space="preserve"> yang </w:t>
      </w:r>
      <w:proofErr w:type="spellStart"/>
      <w:r w:rsidR="007100EB">
        <w:rPr>
          <w:szCs w:val="24"/>
        </w:rPr>
        <w:t>dihadapi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adalah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manajemen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tidak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menggunakan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metode</w:t>
      </w:r>
      <w:proofErr w:type="spellEnd"/>
      <w:r w:rsidR="007100EB">
        <w:rPr>
          <w:szCs w:val="24"/>
        </w:rPr>
        <w:t xml:space="preserve"> yang </w:t>
      </w:r>
      <w:proofErr w:type="spellStart"/>
      <w:r w:rsidR="007100EB">
        <w:rPr>
          <w:szCs w:val="24"/>
        </w:rPr>
        <w:t>dapat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menangani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permasalahan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proritas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dengan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banyak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kriteria</w:t>
      </w:r>
      <w:proofErr w:type="spellEnd"/>
      <w:r w:rsidR="007100EB">
        <w:rPr>
          <w:szCs w:val="24"/>
        </w:rPr>
        <w:t>.</w:t>
      </w:r>
      <w:proofErr w:type="gramEnd"/>
      <w:r w:rsidR="007100EB">
        <w:rPr>
          <w:szCs w:val="24"/>
        </w:rPr>
        <w:t xml:space="preserve"> </w:t>
      </w:r>
      <w:proofErr w:type="gramStart"/>
      <w:r w:rsidR="007100EB">
        <w:rPr>
          <w:szCs w:val="24"/>
        </w:rPr>
        <w:t xml:space="preserve">Hal </w:t>
      </w:r>
      <w:proofErr w:type="spellStart"/>
      <w:r w:rsidR="007100EB">
        <w:rPr>
          <w:szCs w:val="24"/>
        </w:rPr>
        <w:t>ini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menjadi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sebuah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kekurangan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untuk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mementukan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tepat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atau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tidaknya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seorang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terpilih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sebagai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karyawan</w:t>
      </w:r>
      <w:proofErr w:type="spellEnd"/>
      <w:r w:rsidR="007100EB">
        <w:rPr>
          <w:szCs w:val="24"/>
        </w:rPr>
        <w:t xml:space="preserve"> </w:t>
      </w:r>
      <w:proofErr w:type="spellStart"/>
      <w:r w:rsidR="007100EB">
        <w:rPr>
          <w:szCs w:val="24"/>
        </w:rPr>
        <w:t>terbaik</w:t>
      </w:r>
      <w:proofErr w:type="spellEnd"/>
      <w:r w:rsidR="007100EB">
        <w:rPr>
          <w:szCs w:val="24"/>
        </w:rPr>
        <w:t>.</w:t>
      </w:r>
      <w:proofErr w:type="gramEnd"/>
      <w:r w:rsidR="007100EB">
        <w:rPr>
          <w:szCs w:val="24"/>
        </w:rPr>
        <w:t xml:space="preserve">  </w:t>
      </w:r>
    </w:p>
    <w:p w:rsidR="009C2454" w:rsidRDefault="009C2454" w:rsidP="007100EB">
      <w:pPr>
        <w:rPr>
          <w:szCs w:val="24"/>
        </w:rPr>
      </w:pPr>
      <w:proofErr w:type="spellStart"/>
      <w:proofErr w:type="gramStart"/>
      <w:r>
        <w:rPr>
          <w:szCs w:val="24"/>
        </w:rPr>
        <w:t>Jogjabay</w:t>
      </w:r>
      <w:proofErr w:type="spellEnd"/>
      <w:r>
        <w:rPr>
          <w:szCs w:val="24"/>
        </w:rPr>
        <w:t xml:space="preserve"> Store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pelayanan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konsumen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yang paling </w:t>
      </w:r>
      <w:proofErr w:type="spellStart"/>
      <w:r>
        <w:rPr>
          <w:szCs w:val="24"/>
        </w:rPr>
        <w:t>utama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pelanggan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merasa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nyaman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Jogjabay</w:t>
      </w:r>
      <w:proofErr w:type="spellEnd"/>
      <w:r>
        <w:rPr>
          <w:szCs w:val="24"/>
        </w:rPr>
        <w:t xml:space="preserve"> Store </w:t>
      </w:r>
      <w:proofErr w:type="spellStart"/>
      <w:r>
        <w:rPr>
          <w:szCs w:val="24"/>
        </w:rPr>
        <w:t>tempat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oleh-oleh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mereka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</w:p>
    <w:p w:rsidR="009C2454" w:rsidRDefault="009C2454" w:rsidP="009C2454">
      <w:pPr>
        <w:rPr>
          <w:szCs w:val="24"/>
        </w:rPr>
      </w:pPr>
      <w:proofErr w:type="spellStart"/>
      <w:proofErr w:type="gram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karyawan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perlukan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teknologi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komputer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pendukung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keputusan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Pengambilan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keputusan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cara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karyawan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didalam</w:t>
      </w:r>
      <w:proofErr w:type="spellEnd"/>
      <w:r>
        <w:rPr>
          <w:szCs w:val="24"/>
        </w:rPr>
        <w:t xml:space="preserve"> </w:t>
      </w:r>
      <w:r w:rsidRPr="00BE6A82">
        <w:rPr>
          <w:i/>
          <w:szCs w:val="24"/>
        </w:rPr>
        <w:t>Fuzzy</w:t>
      </w:r>
      <w:r>
        <w:rPr>
          <w:szCs w:val="24"/>
        </w:rPr>
        <w:t xml:space="preserve"> </w:t>
      </w:r>
      <w:r w:rsidRPr="005431E5">
        <w:rPr>
          <w:i/>
          <w:szCs w:val="24"/>
        </w:rPr>
        <w:t>Multiple Attribute Decision Making</w:t>
      </w:r>
      <w:r>
        <w:rPr>
          <w:szCs w:val="24"/>
        </w:rPr>
        <w:t xml:space="preserve"> (FMADM).</w:t>
      </w:r>
    </w:p>
    <w:p w:rsidR="009C2454" w:rsidRDefault="009C2454" w:rsidP="009C2454">
      <w:pPr>
        <w:rPr>
          <w:szCs w:val="24"/>
        </w:rPr>
      </w:pPr>
      <w:proofErr w:type="spellStart"/>
      <w:proofErr w:type="gramStart"/>
      <w:r>
        <w:rPr>
          <w:szCs w:val="24"/>
        </w:rPr>
        <w:lastRenderedPageBreak/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persoalan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karyawan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usaha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memicu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kinerja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karyawan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meningkatkan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kualitas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karyawan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</w:p>
    <w:p w:rsidR="009C2454" w:rsidRDefault="009C2454" w:rsidP="009C2454">
      <w:pPr>
        <w:rPr>
          <w:szCs w:val="24"/>
        </w:rPr>
      </w:pPr>
      <w:proofErr w:type="spellStart"/>
      <w:proofErr w:type="gram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jelas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bahwa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karyawan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berperan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sangat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penting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perusahaan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karyawan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Mengingat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pentingnya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pemilihan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karyawan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perusahaan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tertarik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kajian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tentang</w:t>
      </w:r>
      <w:proofErr w:type="spellEnd"/>
      <w:r>
        <w:rPr>
          <w:szCs w:val="24"/>
        </w:rPr>
        <w:t>.</w:t>
      </w:r>
    </w:p>
    <w:p w:rsidR="009C2454" w:rsidRPr="005E599C" w:rsidRDefault="009C2454" w:rsidP="009C2454">
      <w:pPr>
        <w:spacing w:line="240" w:lineRule="auto"/>
        <w:ind w:firstLine="0"/>
      </w:pPr>
      <w:r>
        <w:rPr>
          <w:b/>
          <w:sz w:val="28"/>
        </w:rPr>
        <w:t xml:space="preserve">”RANCANG BANGUN APLIKASI </w:t>
      </w:r>
      <w:r w:rsidRPr="004E5B75">
        <w:rPr>
          <w:b/>
          <w:i/>
          <w:sz w:val="28"/>
        </w:rPr>
        <w:t>MOBILE</w:t>
      </w:r>
      <w:r>
        <w:rPr>
          <w:b/>
          <w:sz w:val="28"/>
        </w:rPr>
        <w:t xml:space="preserve"> SISTEM PENDUKUNG KEPUTUSAN PEMILIHAN KARYAWAN TERBAIK DI JOGJABAY STORE DENGAN METODE  (SAW) </w:t>
      </w:r>
      <w:r w:rsidRPr="0020074D">
        <w:rPr>
          <w:b/>
          <w:i/>
          <w:sz w:val="28"/>
        </w:rPr>
        <w:t>SIMPLE ADDITIVE WEIGHTING</w:t>
      </w:r>
      <w:r>
        <w:rPr>
          <w:b/>
          <w:szCs w:val="24"/>
        </w:rPr>
        <w:t>”.</w:t>
      </w:r>
    </w:p>
    <w:p w:rsidR="009C2454" w:rsidRDefault="007064E5" w:rsidP="009C2454"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perancangan</w:t>
      </w:r>
      <w:proofErr w:type="spellEnd"/>
      <w:r w:rsidR="009C2454">
        <w:rPr>
          <w:szCs w:val="24"/>
        </w:rPr>
        <w:t xml:space="preserve"> </w:t>
      </w:r>
      <w:proofErr w:type="spellStart"/>
      <w:r w:rsidR="009C2454">
        <w:rPr>
          <w:szCs w:val="24"/>
        </w:rPr>
        <w:t>sistem</w:t>
      </w:r>
      <w:proofErr w:type="spellEnd"/>
      <w:r w:rsidR="009C2454">
        <w:rPr>
          <w:szCs w:val="24"/>
        </w:rPr>
        <w:t xml:space="preserve"> </w:t>
      </w:r>
      <w:proofErr w:type="spellStart"/>
      <w:r w:rsidR="009C2454">
        <w:rPr>
          <w:szCs w:val="24"/>
        </w:rPr>
        <w:t>ini</w:t>
      </w:r>
      <w:proofErr w:type="spellEnd"/>
      <w:r w:rsidR="009C2454">
        <w:rPr>
          <w:szCs w:val="24"/>
        </w:rPr>
        <w:t xml:space="preserve"> proses </w:t>
      </w:r>
      <w:proofErr w:type="spellStart"/>
      <w:r w:rsidR="009C2454">
        <w:rPr>
          <w:szCs w:val="24"/>
        </w:rPr>
        <w:t>pengambilan</w:t>
      </w:r>
      <w:proofErr w:type="spellEnd"/>
      <w:r w:rsidR="009C2454">
        <w:rPr>
          <w:szCs w:val="24"/>
        </w:rPr>
        <w:t xml:space="preserve"> </w:t>
      </w:r>
      <w:proofErr w:type="spellStart"/>
      <w:r w:rsidR="009C2454">
        <w:rPr>
          <w:szCs w:val="24"/>
        </w:rPr>
        <w:t>keputusan</w:t>
      </w:r>
      <w:proofErr w:type="spellEnd"/>
      <w:r w:rsidR="009C2454">
        <w:rPr>
          <w:szCs w:val="24"/>
        </w:rPr>
        <w:t xml:space="preserve"> </w:t>
      </w:r>
      <w:proofErr w:type="spellStart"/>
      <w:r w:rsidR="009C2454">
        <w:rPr>
          <w:szCs w:val="24"/>
        </w:rPr>
        <w:t>dan</w:t>
      </w:r>
      <w:proofErr w:type="spellEnd"/>
      <w:r w:rsidR="009C2454">
        <w:rPr>
          <w:szCs w:val="24"/>
        </w:rPr>
        <w:t xml:space="preserve"> </w:t>
      </w:r>
      <w:proofErr w:type="spellStart"/>
      <w:r w:rsidR="009C2454">
        <w:rPr>
          <w:szCs w:val="24"/>
        </w:rPr>
        <w:t>pengajian</w:t>
      </w:r>
      <w:proofErr w:type="spellEnd"/>
      <w:r w:rsidR="009C2454" w:rsidRPr="0091183D">
        <w:rPr>
          <w:szCs w:val="24"/>
        </w:rPr>
        <w:t xml:space="preserve"> </w:t>
      </w:r>
      <w:proofErr w:type="spellStart"/>
      <w:r w:rsidR="009C2454" w:rsidRPr="0091183D">
        <w:rPr>
          <w:szCs w:val="24"/>
        </w:rPr>
        <w:t>lebih</w:t>
      </w:r>
      <w:proofErr w:type="spellEnd"/>
      <w:r w:rsidR="009C2454" w:rsidRPr="0091183D">
        <w:rPr>
          <w:szCs w:val="24"/>
        </w:rPr>
        <w:t xml:space="preserve"> </w:t>
      </w:r>
      <w:proofErr w:type="spellStart"/>
      <w:r w:rsidR="009C2454" w:rsidRPr="0091183D">
        <w:rPr>
          <w:szCs w:val="24"/>
        </w:rPr>
        <w:t>terkontr</w:t>
      </w:r>
      <w:r w:rsidR="009C2454">
        <w:rPr>
          <w:szCs w:val="24"/>
        </w:rPr>
        <w:t>ol</w:t>
      </w:r>
      <w:proofErr w:type="spellEnd"/>
      <w:r w:rsidR="009C2454">
        <w:rPr>
          <w:szCs w:val="24"/>
        </w:rPr>
        <w:t xml:space="preserve">. </w:t>
      </w:r>
      <w:proofErr w:type="spellStart"/>
      <w:proofErr w:type="gramStart"/>
      <w:r w:rsidR="009C2454" w:rsidRPr="0091183D">
        <w:rPr>
          <w:szCs w:val="24"/>
        </w:rPr>
        <w:t>akhirnya</w:t>
      </w:r>
      <w:proofErr w:type="spellEnd"/>
      <w:proofErr w:type="gramEnd"/>
      <w:r w:rsidR="009C2454" w:rsidRPr="0091183D">
        <w:rPr>
          <w:szCs w:val="24"/>
        </w:rPr>
        <w:t xml:space="preserve"> </w:t>
      </w:r>
      <w:proofErr w:type="spellStart"/>
      <w:r w:rsidR="009C2454" w:rsidRPr="0091183D">
        <w:rPr>
          <w:szCs w:val="24"/>
        </w:rPr>
        <w:t>mem</w:t>
      </w:r>
      <w:r w:rsidR="009C2454">
        <w:rPr>
          <w:szCs w:val="24"/>
        </w:rPr>
        <w:t>bantu</w:t>
      </w:r>
      <w:proofErr w:type="spellEnd"/>
      <w:r w:rsidR="009C2454">
        <w:rPr>
          <w:szCs w:val="24"/>
        </w:rPr>
        <w:t xml:space="preserve"> </w:t>
      </w:r>
      <w:proofErr w:type="spellStart"/>
      <w:r w:rsidR="009C2454">
        <w:rPr>
          <w:szCs w:val="24"/>
        </w:rPr>
        <w:t>pihak</w:t>
      </w:r>
      <w:proofErr w:type="spellEnd"/>
      <w:r w:rsidR="009C2454">
        <w:rPr>
          <w:szCs w:val="24"/>
        </w:rPr>
        <w:t xml:space="preserve"> </w:t>
      </w:r>
      <w:proofErr w:type="spellStart"/>
      <w:r w:rsidR="009C2454">
        <w:rPr>
          <w:szCs w:val="24"/>
        </w:rPr>
        <w:t>manajement</w:t>
      </w:r>
      <w:proofErr w:type="spellEnd"/>
      <w:r w:rsidR="009C2454">
        <w:rPr>
          <w:szCs w:val="24"/>
        </w:rPr>
        <w:t xml:space="preserve"> </w:t>
      </w:r>
      <w:proofErr w:type="spellStart"/>
      <w:r w:rsidR="009C2454">
        <w:rPr>
          <w:szCs w:val="24"/>
        </w:rPr>
        <w:t>dalam</w:t>
      </w:r>
      <w:proofErr w:type="spellEnd"/>
      <w:r w:rsidR="009C2454">
        <w:rPr>
          <w:szCs w:val="24"/>
        </w:rPr>
        <w:t xml:space="preserve"> </w:t>
      </w:r>
      <w:proofErr w:type="spellStart"/>
      <w:r w:rsidR="009C2454">
        <w:rPr>
          <w:szCs w:val="24"/>
        </w:rPr>
        <w:t>mengambil</w:t>
      </w:r>
      <w:proofErr w:type="spellEnd"/>
      <w:r w:rsidR="009C2454">
        <w:rPr>
          <w:szCs w:val="24"/>
        </w:rPr>
        <w:t xml:space="preserve"> </w:t>
      </w:r>
      <w:proofErr w:type="spellStart"/>
      <w:r w:rsidR="009C2454">
        <w:rPr>
          <w:szCs w:val="24"/>
        </w:rPr>
        <w:t>keputusan</w:t>
      </w:r>
      <w:proofErr w:type="spellEnd"/>
      <w:r w:rsidR="009C2454">
        <w:rPr>
          <w:szCs w:val="24"/>
        </w:rPr>
        <w:t>.</w:t>
      </w:r>
    </w:p>
    <w:p w:rsidR="009C2454" w:rsidRDefault="009C2454" w:rsidP="00FC651B">
      <w:pPr>
        <w:pStyle w:val="Heading2"/>
        <w:numPr>
          <w:ilvl w:val="1"/>
          <w:numId w:val="4"/>
        </w:numPr>
        <w:spacing w:before="240"/>
      </w:pPr>
      <w:bookmarkStart w:id="4" w:name="_Toc513559055"/>
      <w:bookmarkStart w:id="5" w:name="_Toc527300394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4"/>
      <w:bookmarkEnd w:id="5"/>
      <w:proofErr w:type="spellEnd"/>
    </w:p>
    <w:p w:rsidR="009C2454" w:rsidRDefault="009C2454" w:rsidP="009C2454">
      <w:pPr>
        <w:ind w:firstLine="709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9C2454" w:rsidRPr="00FC4A00" w:rsidRDefault="009C2454" w:rsidP="009C2454">
      <w:pPr>
        <w:tabs>
          <w:tab w:val="left" w:pos="851"/>
        </w:tabs>
        <w:suppressAutoHyphens w:val="0"/>
        <w:spacing w:after="160"/>
        <w:contextualSpacing/>
        <w:rPr>
          <w:szCs w:val="24"/>
        </w:rPr>
      </w:pPr>
      <w:r>
        <w:rPr>
          <w:szCs w:val="24"/>
        </w:rPr>
        <w:t>“</w:t>
      </w:r>
      <w:proofErr w:type="spellStart"/>
      <w:r w:rsidRPr="00FC4A00">
        <w:rPr>
          <w:szCs w:val="24"/>
        </w:rPr>
        <w:t>Bagaimana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r w:rsidR="00EF4343" w:rsidRPr="00CD3C72">
        <w:rPr>
          <w:i/>
          <w:szCs w:val="24"/>
        </w:rPr>
        <w:t>website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 w:rsidR="00EF4343">
        <w:rPr>
          <w:szCs w:val="24"/>
        </w:rPr>
        <w:t>keputusan</w:t>
      </w:r>
      <w:proofErr w:type="spellEnd"/>
      <w:r w:rsidR="00EF4343">
        <w:rPr>
          <w:szCs w:val="24"/>
        </w:rPr>
        <w:t xml:space="preserve"> </w:t>
      </w:r>
      <w:proofErr w:type="spellStart"/>
      <w:r w:rsidR="00EF4343">
        <w:rPr>
          <w:szCs w:val="24"/>
        </w:rPr>
        <w:t>pemilhan</w:t>
      </w:r>
      <w:proofErr w:type="spellEnd"/>
      <w:r w:rsidR="00EF4343">
        <w:rPr>
          <w:szCs w:val="24"/>
        </w:rPr>
        <w:t xml:space="preserve"> </w:t>
      </w:r>
      <w:proofErr w:type="spellStart"/>
      <w:r w:rsidR="007064E5">
        <w:rPr>
          <w:szCs w:val="24"/>
        </w:rPr>
        <w:t>dan</w:t>
      </w:r>
      <w:proofErr w:type="spellEnd"/>
      <w:r w:rsidR="007064E5">
        <w:rPr>
          <w:szCs w:val="24"/>
        </w:rPr>
        <w:t xml:space="preserve"> </w:t>
      </w:r>
      <w:proofErr w:type="spellStart"/>
      <w:r w:rsidR="007064E5">
        <w:rPr>
          <w:szCs w:val="24"/>
        </w:rPr>
        <w:t>metode</w:t>
      </w:r>
      <w:proofErr w:type="spellEnd"/>
      <w:r>
        <w:rPr>
          <w:szCs w:val="24"/>
        </w:rPr>
        <w:t xml:space="preserve"> SAW</w:t>
      </w:r>
      <w:r w:rsidR="007064E5">
        <w:rPr>
          <w:szCs w:val="24"/>
        </w:rPr>
        <w:t xml:space="preserve"> (</w:t>
      </w:r>
      <w:r w:rsidR="007064E5" w:rsidRPr="007064E5">
        <w:rPr>
          <w:i/>
          <w:szCs w:val="24"/>
        </w:rPr>
        <w:t xml:space="preserve">Simple Addictive </w:t>
      </w:r>
      <w:proofErr w:type="spellStart"/>
      <w:r w:rsidR="007064E5" w:rsidRPr="007064E5">
        <w:rPr>
          <w:i/>
          <w:szCs w:val="24"/>
        </w:rPr>
        <w:t>Weightning</w:t>
      </w:r>
      <w:proofErr w:type="spellEnd"/>
      <w:r w:rsidR="007064E5">
        <w:rPr>
          <w:szCs w:val="24"/>
        </w:rPr>
        <w:t>)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pendukung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keputusan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karyawan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pengajian</w:t>
      </w:r>
      <w:proofErr w:type="spellEnd"/>
      <w:r>
        <w:rPr>
          <w:szCs w:val="24"/>
        </w:rPr>
        <w:t xml:space="preserve"> di </w:t>
      </w:r>
      <w:proofErr w:type="spellStart"/>
      <w:r w:rsidRPr="00FC4A00">
        <w:rPr>
          <w:szCs w:val="24"/>
        </w:rPr>
        <w:t>Jogja</w:t>
      </w:r>
      <w:proofErr w:type="spellEnd"/>
      <w:r w:rsidRPr="00FC4A00">
        <w:rPr>
          <w:szCs w:val="24"/>
        </w:rPr>
        <w:t xml:space="preserve"> Bay Store</w:t>
      </w:r>
      <w:r>
        <w:rPr>
          <w:szCs w:val="24"/>
        </w:rPr>
        <w:t>”?</w:t>
      </w:r>
    </w:p>
    <w:p w:rsidR="009C2454" w:rsidRPr="000F212D" w:rsidRDefault="009C2454" w:rsidP="001C3DED">
      <w:pPr>
        <w:pStyle w:val="Heading2"/>
        <w:numPr>
          <w:ilvl w:val="1"/>
          <w:numId w:val="4"/>
        </w:numPr>
      </w:pPr>
      <w:bookmarkStart w:id="6" w:name="_Toc513559056"/>
      <w:bookmarkStart w:id="7" w:name="_Toc527300395"/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bookmarkEnd w:id="6"/>
      <w:bookmarkEnd w:id="7"/>
      <w:proofErr w:type="spellEnd"/>
    </w:p>
    <w:p w:rsidR="009C2454" w:rsidRDefault="009C2454" w:rsidP="009C2454">
      <w:pPr>
        <w:ind w:firstLine="709"/>
        <w:rPr>
          <w:lang w:val="id-ID"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agar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terarah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terorganisasi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batasi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9C2454" w:rsidRDefault="009C2454" w:rsidP="009C2454">
      <w:pPr>
        <w:numPr>
          <w:ilvl w:val="0"/>
          <w:numId w:val="1"/>
        </w:numPr>
        <w:tabs>
          <w:tab w:val="left" w:pos="851"/>
        </w:tabs>
        <w:ind w:left="851" w:hanging="425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berbasiskan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0623D4">
        <w:rPr>
          <w:i/>
        </w:rPr>
        <w:t>Simple Additive Weighting</w:t>
      </w:r>
      <w:r>
        <w:t xml:space="preserve"> (SAW</w:t>
      </w:r>
      <w:proofErr w:type="gramStart"/>
      <w:r>
        <w:t xml:space="preserve">) </w:t>
      </w:r>
      <w:r>
        <w:rPr>
          <w:lang w:val="id-ID"/>
        </w:rPr>
        <w:t>.</w:t>
      </w:r>
      <w:proofErr w:type="gramEnd"/>
    </w:p>
    <w:p w:rsidR="009C2454" w:rsidRDefault="009C2454" w:rsidP="009C2454">
      <w:pPr>
        <w:numPr>
          <w:ilvl w:val="0"/>
          <w:numId w:val="1"/>
        </w:numPr>
        <w:tabs>
          <w:tab w:val="left" w:pos="851"/>
        </w:tabs>
        <w:ind w:left="851" w:hanging="425"/>
        <w:rPr>
          <w:lang w:val="id-ID"/>
        </w:rPr>
      </w:pP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Jogjabay</w:t>
      </w:r>
      <w:proofErr w:type="spellEnd"/>
      <w:r>
        <w:t xml:space="preserve"> Store.</w:t>
      </w:r>
    </w:p>
    <w:p w:rsidR="009C2454" w:rsidRPr="007C0ADF" w:rsidRDefault="009C2454" w:rsidP="009C2454">
      <w:pPr>
        <w:pStyle w:val="Heading2"/>
        <w:numPr>
          <w:ilvl w:val="0"/>
          <w:numId w:val="1"/>
        </w:numPr>
        <w:spacing w:after="240"/>
        <w:ind w:left="851" w:hanging="425"/>
        <w:rPr>
          <w:rFonts w:eastAsia="Calibri"/>
          <w:b w:val="0"/>
          <w:szCs w:val="22"/>
        </w:rPr>
      </w:pPr>
      <w:bookmarkStart w:id="8" w:name="_Toc527300396"/>
      <w:bookmarkStart w:id="9" w:name="_Toc513559057"/>
      <w:proofErr w:type="spellStart"/>
      <w:proofErr w:type="gramStart"/>
      <w:r w:rsidRPr="000623D4">
        <w:rPr>
          <w:rFonts w:eastAsia="Calibri"/>
          <w:b w:val="0"/>
          <w:szCs w:val="22"/>
        </w:rPr>
        <w:lastRenderedPageBreak/>
        <w:t>Kriteria</w:t>
      </w:r>
      <w:proofErr w:type="spellEnd"/>
      <w:r w:rsidRPr="000623D4">
        <w:rPr>
          <w:rFonts w:eastAsia="Calibri"/>
          <w:b w:val="0"/>
          <w:szCs w:val="22"/>
        </w:rPr>
        <w:t xml:space="preserve"> yang </w:t>
      </w:r>
      <w:proofErr w:type="spellStart"/>
      <w:r w:rsidRPr="000623D4">
        <w:rPr>
          <w:rFonts w:eastAsia="Calibri"/>
          <w:b w:val="0"/>
          <w:szCs w:val="22"/>
        </w:rPr>
        <w:t>dilakukan</w:t>
      </w:r>
      <w:proofErr w:type="spellEnd"/>
      <w:r w:rsidRPr="000623D4">
        <w:rPr>
          <w:rFonts w:eastAsia="Calibri"/>
          <w:b w:val="0"/>
          <w:szCs w:val="22"/>
        </w:rPr>
        <w:t xml:space="preserve"> </w:t>
      </w:r>
      <w:proofErr w:type="spellStart"/>
      <w:r w:rsidRPr="000623D4">
        <w:rPr>
          <w:rFonts w:eastAsia="Calibri"/>
          <w:b w:val="0"/>
          <w:szCs w:val="22"/>
        </w:rPr>
        <w:t>dalalam</w:t>
      </w:r>
      <w:proofErr w:type="spellEnd"/>
      <w:r w:rsidRPr="000623D4">
        <w:rPr>
          <w:rFonts w:eastAsia="Calibri"/>
          <w:b w:val="0"/>
          <w:szCs w:val="22"/>
        </w:rPr>
        <w:t xml:space="preserve"> </w:t>
      </w:r>
      <w:proofErr w:type="spellStart"/>
      <w:r w:rsidRPr="000623D4">
        <w:rPr>
          <w:rFonts w:eastAsia="Calibri"/>
          <w:b w:val="0"/>
          <w:szCs w:val="22"/>
        </w:rPr>
        <w:t>penelitiannya</w:t>
      </w:r>
      <w:proofErr w:type="spellEnd"/>
      <w:r w:rsidRPr="000623D4">
        <w:rPr>
          <w:rFonts w:eastAsia="Calibri"/>
          <w:b w:val="0"/>
          <w:szCs w:val="22"/>
        </w:rPr>
        <w:t xml:space="preserve"> </w:t>
      </w:r>
      <w:proofErr w:type="spellStart"/>
      <w:r w:rsidRPr="000623D4">
        <w:rPr>
          <w:rFonts w:eastAsia="Calibri"/>
          <w:b w:val="0"/>
          <w:szCs w:val="22"/>
        </w:rPr>
        <w:t>menyesuai</w:t>
      </w:r>
      <w:r>
        <w:rPr>
          <w:rFonts w:eastAsia="Calibri"/>
          <w:b w:val="0"/>
          <w:szCs w:val="22"/>
        </w:rPr>
        <w:t>kan</w:t>
      </w:r>
      <w:proofErr w:type="spellEnd"/>
      <w:r>
        <w:rPr>
          <w:rFonts w:eastAsia="Calibri"/>
          <w:b w:val="0"/>
          <w:szCs w:val="22"/>
        </w:rPr>
        <w:t xml:space="preserve"> </w:t>
      </w:r>
      <w:proofErr w:type="spellStart"/>
      <w:r>
        <w:rPr>
          <w:rFonts w:eastAsia="Calibri"/>
          <w:b w:val="0"/>
          <w:szCs w:val="22"/>
        </w:rPr>
        <w:t>dengan</w:t>
      </w:r>
      <w:proofErr w:type="spellEnd"/>
      <w:r>
        <w:rPr>
          <w:rFonts w:eastAsia="Calibri"/>
          <w:b w:val="0"/>
          <w:szCs w:val="22"/>
        </w:rPr>
        <w:t xml:space="preserve"> internal </w:t>
      </w:r>
      <w:proofErr w:type="spellStart"/>
      <w:r>
        <w:rPr>
          <w:rFonts w:eastAsia="Calibri"/>
          <w:b w:val="0"/>
          <w:szCs w:val="22"/>
        </w:rPr>
        <w:t>perusahaan</w:t>
      </w:r>
      <w:proofErr w:type="spellEnd"/>
      <w:r>
        <w:rPr>
          <w:rFonts w:eastAsia="Calibri"/>
          <w:b w:val="0"/>
          <w:szCs w:val="22"/>
        </w:rPr>
        <w:t>.</w:t>
      </w:r>
      <w:bookmarkEnd w:id="8"/>
      <w:proofErr w:type="gramEnd"/>
      <w:r>
        <w:rPr>
          <w:rFonts w:eastAsia="Calibri"/>
          <w:b w:val="0"/>
          <w:szCs w:val="22"/>
        </w:rPr>
        <w:t xml:space="preserve"> </w:t>
      </w:r>
    </w:p>
    <w:p w:rsidR="009C2454" w:rsidRDefault="009C2454" w:rsidP="001C3DED">
      <w:pPr>
        <w:pStyle w:val="Heading2"/>
        <w:numPr>
          <w:ilvl w:val="1"/>
          <w:numId w:val="4"/>
        </w:numPr>
      </w:pPr>
      <w:bookmarkStart w:id="10" w:name="_Toc527300397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9"/>
      <w:bookmarkEnd w:id="10"/>
      <w:proofErr w:type="spellEnd"/>
    </w:p>
    <w:p w:rsidR="00852B2D" w:rsidRDefault="009C2454" w:rsidP="00852B2D">
      <w:pPr>
        <w:rPr>
          <w:szCs w:val="24"/>
        </w:rPr>
      </w:pPr>
      <w:proofErr w:type="spellStart"/>
      <w:r w:rsidRPr="007C0ADF">
        <w:rPr>
          <w:szCs w:val="24"/>
        </w:rPr>
        <w:t>Adapun</w:t>
      </w:r>
      <w:proofErr w:type="spellEnd"/>
      <w:r w:rsidRPr="007C0ADF">
        <w:rPr>
          <w:szCs w:val="24"/>
        </w:rPr>
        <w:t xml:space="preserve"> </w:t>
      </w:r>
      <w:proofErr w:type="spellStart"/>
      <w:r w:rsidRPr="007C0ADF">
        <w:rPr>
          <w:szCs w:val="24"/>
        </w:rPr>
        <w:t>tujuan</w:t>
      </w:r>
      <w:proofErr w:type="spellEnd"/>
      <w:r w:rsidRPr="007C0ADF">
        <w:rPr>
          <w:szCs w:val="24"/>
        </w:rPr>
        <w:t xml:space="preserve"> </w:t>
      </w:r>
      <w:proofErr w:type="spellStart"/>
      <w:r w:rsidRPr="007C0ADF">
        <w:rPr>
          <w:szCs w:val="24"/>
        </w:rPr>
        <w:t>dari</w:t>
      </w:r>
      <w:proofErr w:type="spellEnd"/>
      <w:r w:rsidRPr="007C0ADF">
        <w:rPr>
          <w:szCs w:val="24"/>
        </w:rPr>
        <w:t xml:space="preserve"> </w:t>
      </w:r>
      <w:proofErr w:type="spellStart"/>
      <w:r w:rsidRPr="007C0ADF">
        <w:rPr>
          <w:szCs w:val="24"/>
        </w:rPr>
        <w:t>penelitian</w:t>
      </w:r>
      <w:proofErr w:type="spellEnd"/>
      <w:r w:rsidRPr="007C0ADF">
        <w:rPr>
          <w:szCs w:val="24"/>
        </w:rPr>
        <w:t xml:space="preserve"> yang </w:t>
      </w:r>
      <w:proofErr w:type="spellStart"/>
      <w:r w:rsidRPr="007C0ADF">
        <w:rPr>
          <w:szCs w:val="24"/>
        </w:rPr>
        <w:t>dilakukan</w:t>
      </w:r>
      <w:proofErr w:type="spellEnd"/>
      <w:r w:rsidRPr="007C0ADF">
        <w:rPr>
          <w:szCs w:val="24"/>
        </w:rPr>
        <w:t xml:space="preserve"> </w:t>
      </w:r>
      <w:proofErr w:type="spellStart"/>
      <w:r w:rsidRPr="007C0ADF">
        <w:rPr>
          <w:szCs w:val="24"/>
        </w:rPr>
        <w:t>adalah</w:t>
      </w:r>
      <w:proofErr w:type="spellEnd"/>
      <w:r w:rsidRPr="007C0ADF">
        <w:rPr>
          <w:szCs w:val="24"/>
        </w:rPr>
        <w:t xml:space="preserve"> </w:t>
      </w:r>
      <w:proofErr w:type="spellStart"/>
      <w:r w:rsidRPr="007C0ADF">
        <w:rPr>
          <w:szCs w:val="24"/>
        </w:rPr>
        <w:t>untuk</w:t>
      </w:r>
      <w:proofErr w:type="spellEnd"/>
      <w:r w:rsidRPr="007C0ADF">
        <w:rPr>
          <w:szCs w:val="24"/>
        </w:rPr>
        <w:t xml:space="preserve"> </w:t>
      </w:r>
      <w:proofErr w:type="spellStart"/>
      <w:r w:rsidRPr="007C0ADF">
        <w:rPr>
          <w:szCs w:val="24"/>
        </w:rPr>
        <w:t>merancang</w:t>
      </w:r>
      <w:proofErr w:type="spellEnd"/>
      <w:r w:rsidRPr="007C0ADF">
        <w:rPr>
          <w:szCs w:val="24"/>
        </w:rPr>
        <w:t xml:space="preserve"> </w:t>
      </w:r>
      <w:proofErr w:type="spellStart"/>
      <w:r w:rsidRPr="007C0ADF">
        <w:rPr>
          <w:szCs w:val="24"/>
        </w:rPr>
        <w:t>dan</w:t>
      </w:r>
      <w:proofErr w:type="spellEnd"/>
      <w:r w:rsidRPr="007C0ADF">
        <w:rPr>
          <w:szCs w:val="24"/>
        </w:rPr>
        <w:t xml:space="preserve"> </w:t>
      </w:r>
      <w:proofErr w:type="spellStart"/>
      <w:r w:rsidRPr="007C0ADF">
        <w:rPr>
          <w:szCs w:val="24"/>
        </w:rPr>
        <w:t>membuat</w:t>
      </w:r>
      <w:proofErr w:type="spellEnd"/>
      <w:r w:rsidRPr="007C0ADF">
        <w:rPr>
          <w:szCs w:val="24"/>
        </w:rPr>
        <w:t xml:space="preserve"> </w:t>
      </w:r>
      <w:proofErr w:type="spellStart"/>
      <w:r w:rsidRPr="007C0ADF">
        <w:rPr>
          <w:szCs w:val="24"/>
        </w:rPr>
        <w:t>aplikasi</w:t>
      </w:r>
      <w:proofErr w:type="spellEnd"/>
      <w:r w:rsidRPr="007C0ADF">
        <w:rPr>
          <w:szCs w:val="24"/>
        </w:rPr>
        <w:t xml:space="preserve"> </w:t>
      </w:r>
      <w:proofErr w:type="spellStart"/>
      <w:r w:rsidRPr="007C0ADF">
        <w:rPr>
          <w:szCs w:val="24"/>
        </w:rPr>
        <w:t>sistem</w:t>
      </w:r>
      <w:proofErr w:type="spellEnd"/>
      <w:r w:rsidRPr="007C0ADF">
        <w:rPr>
          <w:szCs w:val="24"/>
        </w:rPr>
        <w:t xml:space="preserve"> </w:t>
      </w:r>
      <w:proofErr w:type="spellStart"/>
      <w:r w:rsidRPr="007C0ADF">
        <w:rPr>
          <w:szCs w:val="24"/>
        </w:rPr>
        <w:t>pengamb</w:t>
      </w:r>
      <w:r>
        <w:rPr>
          <w:szCs w:val="24"/>
        </w:rPr>
        <w:t>i</w:t>
      </w:r>
      <w:r w:rsidRPr="007C0ADF">
        <w:rPr>
          <w:szCs w:val="24"/>
        </w:rPr>
        <w:t>lan</w:t>
      </w:r>
      <w:proofErr w:type="spellEnd"/>
      <w:r w:rsidRPr="007C0ADF">
        <w:rPr>
          <w:szCs w:val="24"/>
        </w:rPr>
        <w:t xml:space="preserve"> </w:t>
      </w:r>
      <w:proofErr w:type="spellStart"/>
      <w:r w:rsidRPr="007C0ADF">
        <w:rPr>
          <w:szCs w:val="24"/>
        </w:rPr>
        <w:t>keputusan</w:t>
      </w:r>
      <w:proofErr w:type="spellEnd"/>
      <w:r w:rsidRPr="007C0ADF">
        <w:rPr>
          <w:szCs w:val="24"/>
        </w:rPr>
        <w:t xml:space="preserve"> </w:t>
      </w:r>
      <w:proofErr w:type="spellStart"/>
      <w:r w:rsidRPr="007C0ADF">
        <w:rPr>
          <w:szCs w:val="24"/>
        </w:rPr>
        <w:t>karyawan</w:t>
      </w:r>
      <w:proofErr w:type="spellEnd"/>
      <w:r w:rsidRPr="007C0ADF">
        <w:rPr>
          <w:szCs w:val="24"/>
        </w:rPr>
        <w:t xml:space="preserve"> </w:t>
      </w:r>
      <w:proofErr w:type="spellStart"/>
      <w:proofErr w:type="gramStart"/>
      <w:r w:rsidRPr="007C0ADF">
        <w:rPr>
          <w:szCs w:val="24"/>
        </w:rPr>
        <w:t>terba</w:t>
      </w:r>
      <w:r>
        <w:rPr>
          <w:szCs w:val="24"/>
        </w:rPr>
        <w:t>ik</w:t>
      </w:r>
      <w:proofErr w:type="spellEnd"/>
      <w:r>
        <w:rPr>
          <w:szCs w:val="24"/>
        </w:rPr>
        <w:t xml:space="preserve">  </w:t>
      </w:r>
      <w:proofErr w:type="spellStart"/>
      <w:r w:rsidRPr="004713B0">
        <w:rPr>
          <w:szCs w:val="24"/>
        </w:rPr>
        <w:t>Pada</w:t>
      </w:r>
      <w:proofErr w:type="spellEnd"/>
      <w:proofErr w:type="gramEnd"/>
      <w:r>
        <w:rPr>
          <w:szCs w:val="24"/>
        </w:rPr>
        <w:t xml:space="preserve"> </w:t>
      </w:r>
      <w:proofErr w:type="spellStart"/>
      <w:r w:rsidRPr="004713B0">
        <w:rPr>
          <w:szCs w:val="24"/>
        </w:rPr>
        <w:t>JogjaBay</w:t>
      </w:r>
      <w:proofErr w:type="spellEnd"/>
      <w:r>
        <w:rPr>
          <w:szCs w:val="24"/>
        </w:rPr>
        <w:t xml:space="preserve"> </w:t>
      </w:r>
      <w:r w:rsidR="00852B2D">
        <w:rPr>
          <w:szCs w:val="24"/>
        </w:rPr>
        <w:t>Store.</w:t>
      </w:r>
    </w:p>
    <w:p w:rsidR="00852B2D" w:rsidRDefault="00852B2D" w:rsidP="00FC651B">
      <w:pPr>
        <w:pStyle w:val="Heading2"/>
        <w:numPr>
          <w:ilvl w:val="1"/>
          <w:numId w:val="6"/>
        </w:numPr>
        <w:spacing w:before="240"/>
      </w:pPr>
      <w:bookmarkStart w:id="11" w:name="_Toc513559058"/>
      <w:bookmarkStart w:id="12" w:name="_Toc527300398"/>
      <w:proofErr w:type="spellStart"/>
      <w:r>
        <w:t>Manfaat</w:t>
      </w:r>
      <w:proofErr w:type="spellEnd"/>
      <w:r>
        <w:rPr>
          <w:lang w:val="id-ID"/>
        </w:rPr>
        <w:t xml:space="preserve"> </w:t>
      </w:r>
      <w:proofErr w:type="spellStart"/>
      <w:r>
        <w:t>Penelitian</w:t>
      </w:r>
      <w:bookmarkEnd w:id="11"/>
      <w:bookmarkEnd w:id="12"/>
      <w:proofErr w:type="spellEnd"/>
    </w:p>
    <w:p w:rsidR="00852B2D" w:rsidRDefault="00852B2D" w:rsidP="00852B2D">
      <w:pPr>
        <w:ind w:firstLine="426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852B2D" w:rsidRDefault="00852B2D" w:rsidP="00852B2D">
      <w:pPr>
        <w:numPr>
          <w:ilvl w:val="0"/>
          <w:numId w:val="3"/>
        </w:numPr>
        <w:tabs>
          <w:tab w:val="left" w:pos="851"/>
        </w:tabs>
        <w:ind w:left="851" w:hanging="425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di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>.</w:t>
      </w:r>
    </w:p>
    <w:p w:rsidR="00852B2D" w:rsidRPr="00852B2D" w:rsidRDefault="00852B2D" w:rsidP="00852B2D">
      <w:pPr>
        <w:numPr>
          <w:ilvl w:val="0"/>
          <w:numId w:val="3"/>
        </w:numPr>
        <w:tabs>
          <w:tab w:val="left" w:pos="851"/>
        </w:tabs>
        <w:ind w:left="851" w:hanging="425"/>
      </w:pPr>
      <w:proofErr w:type="spellStart"/>
      <w:r w:rsidRPr="00852B2D">
        <w:rPr>
          <w:szCs w:val="24"/>
        </w:rPr>
        <w:t>Membantu</w:t>
      </w:r>
      <w:proofErr w:type="spellEnd"/>
      <w:r w:rsidRPr="00852B2D">
        <w:rPr>
          <w:szCs w:val="24"/>
        </w:rPr>
        <w:t xml:space="preserve"> </w:t>
      </w:r>
      <w:proofErr w:type="spellStart"/>
      <w:r w:rsidRPr="00852B2D">
        <w:rPr>
          <w:szCs w:val="24"/>
        </w:rPr>
        <w:t>manajer</w:t>
      </w:r>
      <w:proofErr w:type="spellEnd"/>
      <w:r w:rsidRPr="00852B2D">
        <w:rPr>
          <w:szCs w:val="24"/>
        </w:rPr>
        <w:t xml:space="preserve"> </w:t>
      </w:r>
      <w:proofErr w:type="spellStart"/>
      <w:r w:rsidRPr="00852B2D">
        <w:rPr>
          <w:szCs w:val="24"/>
        </w:rPr>
        <w:t>Jogjabay</w:t>
      </w:r>
      <w:proofErr w:type="spellEnd"/>
      <w:r w:rsidRPr="00852B2D">
        <w:rPr>
          <w:szCs w:val="24"/>
        </w:rPr>
        <w:t xml:space="preserve"> Store </w:t>
      </w:r>
      <w:proofErr w:type="spellStart"/>
      <w:r w:rsidRPr="00852B2D">
        <w:rPr>
          <w:szCs w:val="24"/>
        </w:rPr>
        <w:t>dalam</w:t>
      </w:r>
      <w:proofErr w:type="spellEnd"/>
      <w:r w:rsidRPr="00852B2D">
        <w:rPr>
          <w:szCs w:val="24"/>
        </w:rPr>
        <w:t xml:space="preserve"> </w:t>
      </w:r>
      <w:proofErr w:type="spellStart"/>
      <w:r w:rsidRPr="00852B2D">
        <w:rPr>
          <w:szCs w:val="24"/>
        </w:rPr>
        <w:t>mementukan</w:t>
      </w:r>
      <w:proofErr w:type="spellEnd"/>
      <w:r w:rsidRPr="00852B2D">
        <w:rPr>
          <w:szCs w:val="24"/>
        </w:rPr>
        <w:t xml:space="preserve"> </w:t>
      </w:r>
      <w:proofErr w:type="spellStart"/>
      <w:r w:rsidRPr="00852B2D">
        <w:rPr>
          <w:szCs w:val="24"/>
        </w:rPr>
        <w:t>karyawan</w:t>
      </w:r>
      <w:proofErr w:type="spellEnd"/>
      <w:r w:rsidRPr="00852B2D">
        <w:rPr>
          <w:szCs w:val="24"/>
        </w:rPr>
        <w:t xml:space="preserve"> </w:t>
      </w:r>
      <w:proofErr w:type="spellStart"/>
      <w:r w:rsidRPr="00852B2D">
        <w:rPr>
          <w:szCs w:val="24"/>
        </w:rPr>
        <w:t>terbaik</w:t>
      </w:r>
      <w:proofErr w:type="spellEnd"/>
      <w:r w:rsidRPr="00852B2D">
        <w:rPr>
          <w:szCs w:val="24"/>
        </w:rPr>
        <w:t xml:space="preserve"> </w:t>
      </w:r>
      <w:proofErr w:type="spellStart"/>
      <w:r w:rsidRPr="00852B2D">
        <w:rPr>
          <w:szCs w:val="24"/>
        </w:rPr>
        <w:t>dan</w:t>
      </w:r>
      <w:proofErr w:type="spellEnd"/>
      <w:r w:rsidRPr="00852B2D">
        <w:rPr>
          <w:szCs w:val="24"/>
        </w:rPr>
        <w:t xml:space="preserve"> </w:t>
      </w:r>
      <w:proofErr w:type="spellStart"/>
      <w:r w:rsidRPr="00852B2D">
        <w:rPr>
          <w:szCs w:val="24"/>
        </w:rPr>
        <w:t>pengajian</w:t>
      </w:r>
      <w:proofErr w:type="spellEnd"/>
      <w:r w:rsidRPr="00852B2D">
        <w:rPr>
          <w:szCs w:val="24"/>
        </w:rPr>
        <w:t>.</w:t>
      </w:r>
    </w:p>
    <w:p w:rsidR="00852B2D" w:rsidRPr="00852B2D" w:rsidRDefault="00852B2D" w:rsidP="00852B2D">
      <w:pPr>
        <w:ind w:firstLine="0"/>
        <w:rPr>
          <w:szCs w:val="24"/>
        </w:rPr>
        <w:sectPr w:rsidR="00852B2D" w:rsidRPr="00852B2D" w:rsidSect="00861BCC">
          <w:pgSz w:w="11906" w:h="16838"/>
          <w:pgMar w:top="2268" w:right="1701" w:bottom="1701" w:left="2268" w:header="1134" w:footer="1134" w:gutter="0"/>
          <w:pgNumType w:start="1"/>
          <w:cols w:space="720"/>
          <w:titlePg/>
          <w:docGrid w:linePitch="360"/>
        </w:sectPr>
      </w:pPr>
    </w:p>
    <w:p w:rsidR="009C2454" w:rsidRPr="00852B2D" w:rsidRDefault="009C2454" w:rsidP="00852B2D">
      <w:pPr>
        <w:tabs>
          <w:tab w:val="left" w:pos="851"/>
        </w:tabs>
        <w:ind w:firstLine="0"/>
      </w:pPr>
    </w:p>
    <w:p w:rsidR="009C2454" w:rsidRPr="00852B2D" w:rsidRDefault="009C2454" w:rsidP="00852B2D">
      <w:pPr>
        <w:pStyle w:val="ListParagraph"/>
        <w:numPr>
          <w:ilvl w:val="1"/>
          <w:numId w:val="6"/>
        </w:numPr>
        <w:tabs>
          <w:tab w:val="left" w:pos="851"/>
        </w:tabs>
        <w:rPr>
          <w:b/>
          <w:szCs w:val="24"/>
        </w:rPr>
      </w:pPr>
      <w:proofErr w:type="spellStart"/>
      <w:r w:rsidRPr="00852B2D">
        <w:rPr>
          <w:b/>
          <w:szCs w:val="24"/>
        </w:rPr>
        <w:t>Sistematika</w:t>
      </w:r>
      <w:proofErr w:type="spellEnd"/>
      <w:r w:rsidRPr="00852B2D">
        <w:rPr>
          <w:b/>
          <w:szCs w:val="24"/>
        </w:rPr>
        <w:t xml:space="preserve"> </w:t>
      </w:r>
      <w:proofErr w:type="spellStart"/>
      <w:r w:rsidRPr="00852B2D">
        <w:rPr>
          <w:b/>
          <w:szCs w:val="24"/>
        </w:rPr>
        <w:t>Penulisan</w:t>
      </w:r>
      <w:proofErr w:type="spellEnd"/>
    </w:p>
    <w:p w:rsidR="009C2454" w:rsidRDefault="009C2454" w:rsidP="001C3DED">
      <w:pPr>
        <w:tabs>
          <w:tab w:val="left" w:pos="0"/>
        </w:tabs>
        <w:spacing w:after="240"/>
        <w:ind w:firstLine="426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gambaran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jelas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memudahkan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pemahaman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yang </w:t>
      </w:r>
      <w:proofErr w:type="spellStart"/>
      <w:proofErr w:type="gramStart"/>
      <w:r>
        <w:rPr>
          <w:szCs w:val="24"/>
        </w:rPr>
        <w:t>akan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disusun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sistematika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penulisan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>:</w:t>
      </w:r>
    </w:p>
    <w:p w:rsidR="009C2454" w:rsidRDefault="009C2454" w:rsidP="009C2454">
      <w:pPr>
        <w:pStyle w:val="Heading1"/>
        <w:spacing w:line="360" w:lineRule="auto"/>
        <w:ind w:firstLine="0"/>
        <w:jc w:val="left"/>
      </w:pPr>
      <w:r w:rsidRPr="004E0300">
        <w:t>BAB I</w:t>
      </w:r>
      <w:r>
        <w:tab/>
        <w:t>pENDAHULUAN</w:t>
      </w:r>
    </w:p>
    <w:p w:rsidR="009C2454" w:rsidRDefault="009C2454" w:rsidP="009C2454">
      <w:pPr>
        <w:ind w:left="1418" w:hanging="698"/>
      </w:pPr>
      <w:r>
        <w:tab/>
      </w:r>
      <w:proofErr w:type="gramStart"/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</w:t>
      </w:r>
      <w:bookmarkStart w:id="13" w:name="_GoBack"/>
      <w:bookmarkEnd w:id="13"/>
      <w:r>
        <w:t>enelitian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  <w:proofErr w:type="gramEnd"/>
    </w:p>
    <w:p w:rsidR="009C2454" w:rsidRDefault="009C2454" w:rsidP="009C2454">
      <w:pPr>
        <w:ind w:left="1418" w:hanging="698"/>
      </w:pPr>
    </w:p>
    <w:p w:rsidR="009C2454" w:rsidRDefault="009C2454" w:rsidP="009C2454">
      <w:pPr>
        <w:ind w:firstLine="0"/>
        <w:rPr>
          <w:b/>
        </w:rPr>
      </w:pPr>
      <w:r w:rsidRPr="00C653C2">
        <w:rPr>
          <w:b/>
        </w:rPr>
        <w:t>BAB I</w:t>
      </w:r>
      <w:r>
        <w:rPr>
          <w:b/>
        </w:rPr>
        <w:t>I</w:t>
      </w:r>
      <w:r w:rsidRPr="00C653C2">
        <w:rPr>
          <w:b/>
        </w:rPr>
        <w:tab/>
        <w:t>KA</w:t>
      </w:r>
      <w:r>
        <w:rPr>
          <w:b/>
        </w:rPr>
        <w:t>JIAN PUSTAKA DAN LANDASAN TEORI</w:t>
      </w:r>
    </w:p>
    <w:p w:rsidR="009C2454" w:rsidRDefault="009C2454" w:rsidP="009C2454">
      <w:pPr>
        <w:ind w:left="1418" w:firstLine="0"/>
      </w:pPr>
      <w:r>
        <w:rPr>
          <w:b/>
        </w:rPr>
        <w:tab/>
      </w:r>
      <w:proofErr w:type="gramStart"/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  <w:proofErr w:type="gramEnd"/>
    </w:p>
    <w:p w:rsidR="009C2454" w:rsidRPr="00C653C2" w:rsidRDefault="009C2454" w:rsidP="00F55D06">
      <w:pPr>
        <w:ind w:firstLine="0"/>
      </w:pPr>
    </w:p>
    <w:p w:rsidR="009C2454" w:rsidRDefault="009C2454" w:rsidP="009C2454">
      <w:pPr>
        <w:ind w:firstLine="0"/>
        <w:rPr>
          <w:b/>
        </w:rPr>
      </w:pPr>
      <w:r>
        <w:rPr>
          <w:b/>
        </w:rPr>
        <w:t>BAB III</w:t>
      </w:r>
      <w:r>
        <w:rPr>
          <w:b/>
        </w:rPr>
        <w:tab/>
        <w:t>METODE PENELITIAN</w:t>
      </w:r>
    </w:p>
    <w:p w:rsidR="009C2454" w:rsidRDefault="009C2454" w:rsidP="009C2454">
      <w:pPr>
        <w:ind w:left="1440" w:firstLine="0"/>
        <w:rPr>
          <w:b/>
        </w:rPr>
      </w:pPr>
      <w:proofErr w:type="gramStart"/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data-data yang </w:t>
      </w:r>
      <w:proofErr w:type="spellStart"/>
      <w:r>
        <w:t>digunakan</w:t>
      </w:r>
      <w:proofErr w:type="spellEnd"/>
      <w:r>
        <w:t>.</w:t>
      </w:r>
      <w:proofErr w:type="gramEnd"/>
      <w:r>
        <w:rPr>
          <w:b/>
        </w:rPr>
        <w:tab/>
      </w:r>
    </w:p>
    <w:p w:rsidR="009C2454" w:rsidRDefault="009C2454" w:rsidP="009C2454">
      <w:pPr>
        <w:ind w:firstLine="0"/>
        <w:rPr>
          <w:b/>
        </w:rPr>
      </w:pPr>
    </w:p>
    <w:p w:rsidR="009C2454" w:rsidRDefault="009C2454" w:rsidP="009C2454">
      <w:pPr>
        <w:ind w:firstLine="0"/>
        <w:rPr>
          <w:b/>
        </w:rPr>
      </w:pPr>
      <w:r>
        <w:rPr>
          <w:b/>
        </w:rPr>
        <w:t>BAB IV</w:t>
      </w:r>
      <w:r>
        <w:rPr>
          <w:b/>
        </w:rPr>
        <w:tab/>
        <w:t>ANALISIS DAN PERANCANGAN SISTEM</w:t>
      </w:r>
    </w:p>
    <w:p w:rsidR="009C2454" w:rsidRDefault="009C2454" w:rsidP="001C3DED">
      <w:pPr>
        <w:ind w:left="1440" w:firstLine="0"/>
        <w:rPr>
          <w:i/>
        </w:rPr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mencakup</w:t>
      </w:r>
      <w:proofErr w:type="spellEnd"/>
      <w:r>
        <w:t xml:space="preserve"> diagram </w:t>
      </w:r>
      <w:proofErr w:type="spellStart"/>
      <w:r>
        <w:t>arus</w:t>
      </w:r>
      <w:proofErr w:type="spellEnd"/>
      <w:r>
        <w:t xml:space="preserve"> data, </w:t>
      </w:r>
      <w:proofErr w:type="spellStart"/>
      <w:r>
        <w:t>desain</w:t>
      </w:r>
      <w:proofErr w:type="spellEnd"/>
      <w:r>
        <w:t xml:space="preserve"> basis data, </w:t>
      </w:r>
      <w:proofErr w:type="spellStart"/>
      <w:r>
        <w:t>alur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r w:rsidRPr="00D64E03">
        <w:rPr>
          <w:i/>
        </w:rPr>
        <w:t>input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r w:rsidRPr="00D64E03">
        <w:rPr>
          <w:i/>
        </w:rPr>
        <w:t>output</w:t>
      </w:r>
      <w:r>
        <w:rPr>
          <w:i/>
        </w:rPr>
        <w:t>.</w:t>
      </w:r>
      <w:r w:rsidR="001C3DED">
        <w:rPr>
          <w:i/>
        </w:rPr>
        <w:br w:type="page"/>
      </w:r>
    </w:p>
    <w:p w:rsidR="009C2454" w:rsidRDefault="009C2454" w:rsidP="009C2454">
      <w:pPr>
        <w:ind w:firstLine="0"/>
        <w:rPr>
          <w:b/>
        </w:rPr>
      </w:pPr>
      <w:r w:rsidRPr="00D64E03">
        <w:rPr>
          <w:b/>
        </w:rPr>
        <w:lastRenderedPageBreak/>
        <w:t>BAB V</w:t>
      </w:r>
      <w:r w:rsidRPr="00D64E03">
        <w:rPr>
          <w:b/>
        </w:rPr>
        <w:tab/>
        <w:t>IMPLEMENTASI SISTEM</w:t>
      </w:r>
    </w:p>
    <w:p w:rsidR="009C2454" w:rsidRDefault="009C2454" w:rsidP="009C2454">
      <w:pPr>
        <w:ind w:left="1440" w:firstLine="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:rsidR="009C2454" w:rsidRDefault="009C2454" w:rsidP="00F55D06">
      <w:pPr>
        <w:ind w:firstLine="0"/>
      </w:pPr>
    </w:p>
    <w:p w:rsidR="009C2454" w:rsidRDefault="009C2454" w:rsidP="009C2454">
      <w:pPr>
        <w:ind w:firstLine="0"/>
        <w:rPr>
          <w:b/>
        </w:rPr>
      </w:pPr>
      <w:r>
        <w:rPr>
          <w:b/>
        </w:rPr>
        <w:t>BAB VI</w:t>
      </w:r>
      <w:r>
        <w:rPr>
          <w:b/>
        </w:rPr>
        <w:tab/>
        <w:t>PENUTUP</w:t>
      </w:r>
    </w:p>
    <w:p w:rsidR="009C2454" w:rsidRDefault="009C2454" w:rsidP="009C2454">
      <w:pPr>
        <w:ind w:left="1440" w:firstLine="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bab-bab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saran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datang</w:t>
      </w:r>
      <w:proofErr w:type="spellEnd"/>
      <w:r>
        <w:t>.</w:t>
      </w:r>
    </w:p>
    <w:p w:rsidR="009C2454" w:rsidRDefault="009C2454" w:rsidP="009C2454">
      <w:pPr>
        <w:ind w:firstLine="0"/>
      </w:pPr>
    </w:p>
    <w:p w:rsidR="009C2454" w:rsidRDefault="009C2454" w:rsidP="009C2454">
      <w:pPr>
        <w:ind w:firstLine="0"/>
        <w:rPr>
          <w:b/>
        </w:rPr>
      </w:pPr>
      <w:r>
        <w:rPr>
          <w:b/>
        </w:rPr>
        <w:t>DAFTAR PUSTAKA</w:t>
      </w:r>
    </w:p>
    <w:p w:rsidR="009C2454" w:rsidRDefault="009C2454" w:rsidP="009C2454">
      <w:pPr>
        <w:ind w:left="1440" w:firstLine="0"/>
      </w:pPr>
      <w:proofErr w:type="spellStart"/>
      <w:proofErr w:type="gramStart"/>
      <w:r>
        <w:t>Berisi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lainya</w:t>
      </w:r>
      <w:proofErr w:type="spellEnd"/>
      <w:r>
        <w:t>.</w:t>
      </w:r>
      <w:proofErr w:type="gramEnd"/>
    </w:p>
    <w:p w:rsidR="009C2454" w:rsidRDefault="009C2454" w:rsidP="009C2454">
      <w:pPr>
        <w:ind w:firstLine="0"/>
      </w:pPr>
    </w:p>
    <w:p w:rsidR="009C2454" w:rsidRDefault="009C2454" w:rsidP="009C2454">
      <w:pPr>
        <w:ind w:firstLine="0"/>
        <w:rPr>
          <w:b/>
        </w:rPr>
      </w:pPr>
      <w:r>
        <w:rPr>
          <w:b/>
        </w:rPr>
        <w:t>LAMPIRAN</w:t>
      </w:r>
    </w:p>
    <w:p w:rsidR="009C2454" w:rsidRPr="00A44050" w:rsidRDefault="009C2454" w:rsidP="009C2454">
      <w:pPr>
        <w:ind w:left="1440" w:firstLine="0"/>
      </w:pPr>
      <w:proofErr w:type="spellStart"/>
      <w:proofErr w:type="gramStart"/>
      <w:r>
        <w:t>Berisi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berkas-berkas</w:t>
      </w:r>
      <w:proofErr w:type="spellEnd"/>
      <w:r>
        <w:t xml:space="preserve"> yang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  <w:proofErr w:type="gramEnd"/>
    </w:p>
    <w:p w:rsidR="0070257C" w:rsidRDefault="0070257C"/>
    <w:sectPr w:rsidR="0070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1BD" w:rsidRDefault="00ED21BD" w:rsidP="007100EB">
      <w:pPr>
        <w:spacing w:line="240" w:lineRule="auto"/>
      </w:pPr>
      <w:r>
        <w:separator/>
      </w:r>
    </w:p>
  </w:endnote>
  <w:endnote w:type="continuationSeparator" w:id="0">
    <w:p w:rsidR="00ED21BD" w:rsidRDefault="00ED21BD" w:rsidP="007100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1BD" w:rsidRDefault="00ED21BD" w:rsidP="007100EB">
      <w:pPr>
        <w:spacing w:line="240" w:lineRule="auto"/>
      </w:pPr>
      <w:r>
        <w:separator/>
      </w:r>
    </w:p>
  </w:footnote>
  <w:footnote w:type="continuationSeparator" w:id="0">
    <w:p w:rsidR="00ED21BD" w:rsidRDefault="00ED21BD" w:rsidP="007100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lowerLetter"/>
      <w:lvlText w:val="%1."/>
      <w:lvlJc w:val="left"/>
      <w:pPr>
        <w:tabs>
          <w:tab w:val="num" w:pos="0"/>
        </w:tabs>
        <w:ind w:left="1069" w:hanging="360"/>
      </w:pPr>
      <w:rPr>
        <w:lang w:val="id-ID"/>
      </w:rPr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upperRoman"/>
      <w:suff w:val="space"/>
      <w:lvlText w:val="BAB 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 "/>
      <w:lvlJc w:val="left"/>
      <w:pPr>
        <w:tabs>
          <w:tab w:val="num" w:pos="0"/>
        </w:tabs>
        <w:ind w:left="1134" w:hanging="567"/>
      </w:pPr>
    </w:lvl>
    <w:lvl w:ilvl="4">
      <w:start w:val="1"/>
      <w:numFmt w:val="decimal"/>
      <w:suff w:val="nothing"/>
      <w:lvlText w:val="%5. "/>
      <w:lvlJc w:val="left"/>
      <w:pPr>
        <w:tabs>
          <w:tab w:val="num" w:pos="0"/>
        </w:tabs>
        <w:ind w:left="1077" w:hanging="51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8"/>
    <w:multiLevelType w:val="singleLevel"/>
    <w:tmpl w:val="00000008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>
        <w:spacing w:val="-2"/>
        <w:lang w:val="id-ID"/>
      </w:rPr>
    </w:lvl>
  </w:abstractNum>
  <w:abstractNum w:abstractNumId="3">
    <w:nsid w:val="00000009"/>
    <w:multiLevelType w:val="multilevel"/>
    <w:tmpl w:val="00000009"/>
    <w:lvl w:ilvl="0">
      <w:start w:val="1"/>
      <w:numFmt w:val="upperRoman"/>
      <w:suff w:val="space"/>
      <w:lvlText w:val="BAB 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 "/>
      <w:lvlJc w:val="left"/>
      <w:pPr>
        <w:tabs>
          <w:tab w:val="num" w:pos="0"/>
        </w:tabs>
        <w:ind w:left="1134" w:hanging="567"/>
      </w:pPr>
    </w:lvl>
    <w:lvl w:ilvl="4">
      <w:start w:val="1"/>
      <w:numFmt w:val="decimal"/>
      <w:suff w:val="nothing"/>
      <w:lvlText w:val="%5. "/>
      <w:lvlJc w:val="left"/>
      <w:pPr>
        <w:tabs>
          <w:tab w:val="num" w:pos="0"/>
        </w:tabs>
        <w:ind w:left="1077" w:hanging="51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233D1A9A"/>
    <w:multiLevelType w:val="multilevel"/>
    <w:tmpl w:val="964EC1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B566243"/>
    <w:multiLevelType w:val="hybridMultilevel"/>
    <w:tmpl w:val="F6B65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54"/>
    <w:rsid w:val="00043AB9"/>
    <w:rsid w:val="00086AF2"/>
    <w:rsid w:val="001C3DED"/>
    <w:rsid w:val="001E4ECD"/>
    <w:rsid w:val="002D36F2"/>
    <w:rsid w:val="00555DD0"/>
    <w:rsid w:val="0070257C"/>
    <w:rsid w:val="007064E5"/>
    <w:rsid w:val="007100EB"/>
    <w:rsid w:val="00852B2D"/>
    <w:rsid w:val="009C2454"/>
    <w:rsid w:val="00BC1904"/>
    <w:rsid w:val="00CC2A5A"/>
    <w:rsid w:val="00E202DC"/>
    <w:rsid w:val="00ED21BD"/>
    <w:rsid w:val="00EE466D"/>
    <w:rsid w:val="00EF4343"/>
    <w:rsid w:val="00F55D06"/>
    <w:rsid w:val="00FC651B"/>
    <w:rsid w:val="00FE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54"/>
    <w:pPr>
      <w:suppressAutoHyphens/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C2454"/>
    <w:pPr>
      <w:keepNext/>
      <w:keepLines/>
      <w:tabs>
        <w:tab w:val="num" w:pos="360"/>
      </w:tabs>
      <w:spacing w:line="240" w:lineRule="auto"/>
      <w:jc w:val="center"/>
      <w:outlineLvl w:val="0"/>
    </w:pPr>
    <w:rPr>
      <w:rFonts w:eastAsia="Times New Roman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9C2454"/>
    <w:pPr>
      <w:keepNext/>
      <w:keepLines/>
      <w:tabs>
        <w:tab w:val="num" w:pos="360"/>
      </w:tabs>
      <w:outlineLvl w:val="1"/>
    </w:pPr>
    <w:rPr>
      <w:rFonts w:eastAsia="Times New Roman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2454"/>
    <w:rPr>
      <w:rFonts w:ascii="Times New Roman" w:eastAsia="Times New Roman" w:hAnsi="Times New Roman" w:cs="Times New Roman"/>
      <w:b/>
      <w:caps/>
      <w:sz w:val="28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9C2454"/>
    <w:rPr>
      <w:rFonts w:ascii="Times New Roman" w:eastAsia="Times New Roman" w:hAnsi="Times New Roman" w:cs="Times New Roman"/>
      <w:b/>
      <w:sz w:val="24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9C2454"/>
    <w:pPr>
      <w:widowControl w:val="0"/>
    </w:pPr>
  </w:style>
  <w:style w:type="paragraph" w:styleId="Header">
    <w:name w:val="header"/>
    <w:basedOn w:val="Normal"/>
    <w:link w:val="HeaderChar"/>
    <w:uiPriority w:val="99"/>
    <w:unhideWhenUsed/>
    <w:rsid w:val="007100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EB"/>
    <w:rPr>
      <w:rFonts w:ascii="Times New Roman" w:eastAsia="Calibri" w:hAnsi="Times New Roman" w:cs="Times New Roman"/>
      <w:sz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100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EB"/>
    <w:rPr>
      <w:rFonts w:ascii="Times New Roman" w:eastAsia="Calibri" w:hAnsi="Times New Roman" w:cs="Times New Roman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54"/>
    <w:pPr>
      <w:suppressAutoHyphens/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C2454"/>
    <w:pPr>
      <w:keepNext/>
      <w:keepLines/>
      <w:tabs>
        <w:tab w:val="num" w:pos="360"/>
      </w:tabs>
      <w:spacing w:line="240" w:lineRule="auto"/>
      <w:jc w:val="center"/>
      <w:outlineLvl w:val="0"/>
    </w:pPr>
    <w:rPr>
      <w:rFonts w:eastAsia="Times New Roman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9C2454"/>
    <w:pPr>
      <w:keepNext/>
      <w:keepLines/>
      <w:tabs>
        <w:tab w:val="num" w:pos="360"/>
      </w:tabs>
      <w:outlineLvl w:val="1"/>
    </w:pPr>
    <w:rPr>
      <w:rFonts w:eastAsia="Times New Roman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2454"/>
    <w:rPr>
      <w:rFonts w:ascii="Times New Roman" w:eastAsia="Times New Roman" w:hAnsi="Times New Roman" w:cs="Times New Roman"/>
      <w:b/>
      <w:caps/>
      <w:sz w:val="28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9C2454"/>
    <w:rPr>
      <w:rFonts w:ascii="Times New Roman" w:eastAsia="Times New Roman" w:hAnsi="Times New Roman" w:cs="Times New Roman"/>
      <w:b/>
      <w:sz w:val="24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9C2454"/>
    <w:pPr>
      <w:widowControl w:val="0"/>
    </w:pPr>
  </w:style>
  <w:style w:type="paragraph" w:styleId="Header">
    <w:name w:val="header"/>
    <w:basedOn w:val="Normal"/>
    <w:link w:val="HeaderChar"/>
    <w:uiPriority w:val="99"/>
    <w:unhideWhenUsed/>
    <w:rsid w:val="007100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EB"/>
    <w:rPr>
      <w:rFonts w:ascii="Times New Roman" w:eastAsia="Calibri" w:hAnsi="Times New Roman" w:cs="Times New Roman"/>
      <w:sz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100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EB"/>
    <w:rPr>
      <w:rFonts w:ascii="Times New Roman" w:eastAsia="Calibri" w:hAnsi="Times New Roman" w:cs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diyat</dc:creator>
  <cp:lastModifiedBy>diyat</cp:lastModifiedBy>
  <cp:revision>3</cp:revision>
  <cp:lastPrinted>2019-02-09T02:44:00Z</cp:lastPrinted>
  <dcterms:created xsi:type="dcterms:W3CDTF">2019-02-09T02:47:00Z</dcterms:created>
  <dcterms:modified xsi:type="dcterms:W3CDTF">2019-02-13T15:19:00Z</dcterms:modified>
</cp:coreProperties>
</file>